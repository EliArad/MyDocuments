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477D88" w:rsidP="004E1AED">
      <w:pPr>
        <w:pStyle w:val="Title"/>
      </w:pPr>
      <w:r>
        <w:t xml:space="preserve">Writing C# </w:t>
      </w:r>
      <w:r w:rsidR="00246A36">
        <w:t xml:space="preserve">Http </w:t>
      </w:r>
      <w:r>
        <w:t xml:space="preserve">Rest Client </w:t>
      </w:r>
    </w:p>
    <w:p w:rsidR="00194DF6" w:rsidRDefault="000D6E73">
      <w:pPr>
        <w:pStyle w:val="Heading1"/>
      </w:pPr>
      <w:r>
        <w:t>Intorduction</w:t>
      </w:r>
    </w:p>
    <w:p w:rsidR="000D6E73" w:rsidRDefault="000D6E73" w:rsidP="000D6E73"/>
    <w:p w:rsidR="004E1AED" w:rsidRDefault="000D6E73" w:rsidP="000D6E73">
      <w:r>
        <w:t xml:space="preserve">We can easily create rest application in </w:t>
      </w:r>
      <w:r w:rsidR="00980D62">
        <w:t>C</w:t>
      </w:r>
      <w:r>
        <w:t># that communicate with node js server, MVC web server , WCF http server.</w:t>
      </w:r>
    </w:p>
    <w:p w:rsidR="000D6E73" w:rsidRPr="000D6E73" w:rsidRDefault="000D6E73" w:rsidP="000D6E73">
      <w:r>
        <w:t xml:space="preserve">To do </w:t>
      </w:r>
      <w:r w:rsidR="00AA5A10">
        <w:t>so,</w:t>
      </w:r>
      <w:r>
        <w:t xml:space="preserve"> let’s use the rest client I took from code project</w:t>
      </w:r>
    </w:p>
    <w:p w:rsidR="000D6E73" w:rsidRDefault="00980D62" w:rsidP="00BF5868">
      <w:r>
        <w:t>(added</w:t>
      </w:r>
      <w:r w:rsidR="000D6E73">
        <w:t xml:space="preserve"> credentials only)</w:t>
      </w:r>
    </w:p>
    <w:p w:rsidR="003C5780" w:rsidRDefault="003C5780" w:rsidP="003C5780">
      <w:r>
        <w:t xml:space="preserve">Credits to: </w:t>
      </w:r>
      <w:hyperlink r:id="rId11" w:history="1">
        <w:r w:rsidRPr="001E13D3">
          <w:rPr>
            <w:rStyle w:val="Hyperlink"/>
          </w:rPr>
          <w:t>https://www.codeproject.com/Tips/497123/How-to-make-REST-requests-with-Csharp</w:t>
        </w:r>
      </w:hyperlink>
    </w:p>
    <w:p w:rsidR="003C5780" w:rsidRDefault="003C5780" w:rsidP="003C5780"/>
    <w:p w:rsidR="00C10A4D" w:rsidRDefault="00C10A4D" w:rsidP="003C5780">
      <w:pPr>
        <w:rPr>
          <w:noProof/>
        </w:rPr>
      </w:pPr>
      <w:r>
        <w:rPr>
          <w:noProof/>
        </w:rPr>
        <w:t xml:space="preserve">The restClient.cs is located at : </w:t>
      </w:r>
      <w:r w:rsidRPr="00C10A4D">
        <w:rPr>
          <w:noProof/>
        </w:rPr>
        <w:t>DriversProjects\RestClient</w:t>
      </w:r>
      <w:r w:rsidR="009C530A">
        <w:rPr>
          <w:noProof/>
        </w:rPr>
        <w:t>.cs</w:t>
      </w:r>
    </w:p>
    <w:p w:rsidR="009C530A" w:rsidRDefault="009C530A" w:rsidP="003C5780">
      <w:pPr>
        <w:rPr>
          <w:noProof/>
        </w:rPr>
      </w:pPr>
      <w:r>
        <w:rPr>
          <w:noProof/>
        </w:rPr>
        <w:t>To use the rest client we can create function like the following: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List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&lt;Algorithems&gt;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get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Algorithems(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testid)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{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lock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(m_lock)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{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try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{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parameters = </w:t>
      </w:r>
      <w:r w:rsidR="00E520DE"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"?type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="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+ testid;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m_restClient.EndPoint = m_url +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"/</w:t>
      </w:r>
      <w:r w:rsidR="00686BB6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getAlgorithems</w:t>
      </w:r>
      <w:r w:rsidR="00686BB6"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;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m_restClient.Method =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HttpVerb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.GET;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m_restClient.PostData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;</w:t>
      </w:r>
    </w:p>
    <w:p w:rsidR="00B35861" w:rsidRDefault="00E17AF7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 w:rsidR="00B35861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</w:t>
      </w:r>
      <w:r w:rsidR="00B35861"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var</w:t>
      </w:r>
      <w:r w:rsidR="00B35861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json = m_restClient.MakeRequest(parameters);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 w:rsidR="00E17AF7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dynamic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d =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JObject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.Parse(json);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r = d.Result;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List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&lt;</w:t>
      </w:r>
      <w:r w:rsidR="00B1702B" w:rsidRPr="00B1702B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 w:rsidR="00B1702B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Algorithems</w:t>
      </w:r>
      <w:r w:rsidR="00B1702B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&gt; l =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JsonConvert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.DeserializeObject&lt;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List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&lt;</w:t>
      </w:r>
      <w:r w:rsidR="00B1702B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Algorithems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&gt;&gt;(r);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l;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}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</w:t>
      </w:r>
      <w:r w:rsidR="00E17AF7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catch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Exception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err)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{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throw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SystemException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(err.Message));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}</w:t>
      </w:r>
    </w:p>
    <w:p w:rsidR="00B35861" w:rsidRDefault="00B35861" w:rsidP="00B358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}</w:t>
      </w:r>
    </w:p>
    <w:p w:rsidR="003C5780" w:rsidRDefault="00B35861" w:rsidP="00B35861"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}</w:t>
      </w:r>
    </w:p>
    <w:p w:rsidR="000D6E73" w:rsidRDefault="00B1702B" w:rsidP="000D6E73">
      <w:pPr>
        <w:rPr>
          <w:rFonts w:cs="Consolas"/>
          <w:noProof/>
          <w:color w:val="000000"/>
          <w:lang w:bidi="he-IL"/>
        </w:rPr>
      </w:pPr>
      <w:r w:rsidRPr="00B1702B">
        <w:rPr>
          <w:rFonts w:cs="Consolas"/>
          <w:noProof/>
          <w:color w:val="000000"/>
          <w:highlight w:val="white"/>
          <w:lang w:bidi="he-IL"/>
        </w:rPr>
        <w:t>Algorithems</w:t>
      </w:r>
      <w:r>
        <w:rPr>
          <w:rFonts w:cs="Consolas"/>
          <w:noProof/>
          <w:color w:val="000000"/>
          <w:lang w:bidi="he-IL"/>
        </w:rPr>
        <w:t xml:space="preserve">  is just a struct that we can read and write using the </w:t>
      </w:r>
      <w:r w:rsidR="00AD1AFB">
        <w:rPr>
          <w:rFonts w:cs="Consolas"/>
          <w:noProof/>
          <w:color w:val="000000"/>
          <w:lang w:bidi="he-IL"/>
        </w:rPr>
        <w:t>jsonS</w:t>
      </w:r>
      <w:r>
        <w:rPr>
          <w:rFonts w:cs="Consolas"/>
          <w:noProof/>
          <w:color w:val="000000"/>
          <w:lang w:bidi="he-IL"/>
        </w:rPr>
        <w:t>erialzer.</w:t>
      </w:r>
    </w:p>
    <w:p w:rsidR="00AA5A10" w:rsidRDefault="00AA5A10" w:rsidP="000D6E73">
      <w:pPr>
        <w:rPr>
          <w:rFonts w:cs="Consolas"/>
          <w:noProof/>
          <w:color w:val="000000"/>
          <w:lang w:bidi="he-IL"/>
        </w:rPr>
      </w:pPr>
      <w:r>
        <w:rPr>
          <w:rFonts w:cs="Consolas"/>
          <w:noProof/>
          <w:color w:val="000000"/>
          <w:lang w:bidi="he-IL"/>
        </w:rPr>
        <w:t>We can do GET, POST</w:t>
      </w:r>
    </w:p>
    <w:p w:rsidR="00AA5A10" w:rsidRDefault="00AA5A10" w:rsidP="000D6E73">
      <w:pPr>
        <w:rPr>
          <w:rFonts w:cs="Consolas"/>
          <w:noProof/>
          <w:color w:val="000000"/>
          <w:lang w:bidi="he-IL"/>
        </w:rPr>
      </w:pPr>
    </w:p>
    <w:p w:rsidR="00AA5A10" w:rsidRDefault="00AA5A10" w:rsidP="000D6E73">
      <w:pPr>
        <w:rPr>
          <w:rFonts w:cs="Consolas"/>
          <w:noProof/>
          <w:color w:val="000000"/>
          <w:lang w:bidi="he-IL"/>
        </w:rPr>
      </w:pPr>
    </w:p>
    <w:p w:rsidR="00AA5A10" w:rsidRDefault="00AA5A10" w:rsidP="000D6E73">
      <w:pPr>
        <w:rPr>
          <w:rFonts w:cs="Consolas"/>
          <w:noProof/>
          <w:color w:val="000000"/>
          <w:lang w:bidi="he-IL"/>
        </w:rPr>
      </w:pPr>
    </w:p>
    <w:p w:rsidR="00AA5A10" w:rsidRDefault="00AA5A10" w:rsidP="000D6E73">
      <w:pPr>
        <w:rPr>
          <w:rFonts w:cs="Consolas"/>
          <w:noProof/>
          <w:color w:val="000000"/>
          <w:lang w:bidi="he-IL"/>
        </w:rPr>
      </w:pPr>
    </w:p>
    <w:p w:rsidR="0058254C" w:rsidRDefault="00AA5A10" w:rsidP="005825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UpdatePictureFileName(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filename,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 w:rsidR="0058254C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picnum)</w:t>
      </w:r>
    </w:p>
    <w:p w:rsidR="00AA5A10" w:rsidRDefault="00AA5A10" w:rsidP="005825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{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lock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(m_lock)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{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try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</w:t>
      </w:r>
      <w:r w:rsidR="0058254C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{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parameters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.Format(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@"?dishName={0}&amp;filename={1}&amp;picnum={2}"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, dishName, filename, picnum);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    m_restClient.EndPoint = m_url +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"/UpdateDishPictureFileName"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;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    m_restClient.Method =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HttpVerb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.POST;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    m_restClient.PostData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;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json = m_restClient.MakeRequest(parameters);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dynamic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d =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JObject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.Parse(json);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r = d.Result;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}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catch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Exception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err)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{</w:t>
      </w:r>
    </w:p>
    <w:p w:rsidR="00AA5A10" w:rsidRDefault="00AA5A10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throw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SystemException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(err.Message));</w:t>
      </w:r>
    </w:p>
    <w:p w:rsidR="00AA5A10" w:rsidRDefault="0058254C" w:rsidP="00AA5A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</w:t>
      </w:r>
      <w:r w:rsidR="00AA5A10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 w:rsidR="00AA5A10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}</w:t>
      </w:r>
    </w:p>
    <w:p w:rsidR="00AA5A10" w:rsidRDefault="00AA5A10" w:rsidP="005825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</w:t>
      </w:r>
      <w:r w:rsidR="0058254C"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}</w:t>
      </w:r>
    </w:p>
    <w:p w:rsidR="0058254C" w:rsidRDefault="0058254C" w:rsidP="005825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}</w:t>
      </w:r>
    </w:p>
    <w:p w:rsidR="00CE4370" w:rsidRDefault="00CE4370" w:rsidP="005825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CE4370" w:rsidRDefault="00CE4370" w:rsidP="005825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highlight w:val="white"/>
          <w:lang w:bidi="he-IL"/>
        </w:rPr>
      </w:pPr>
      <w:r w:rsidRPr="00CE4370">
        <w:rPr>
          <w:rFonts w:ascii="Consolas" w:hAnsi="Consolas" w:cs="Consolas"/>
          <w:noProof/>
          <w:color w:val="000000"/>
          <w:highlight w:val="white"/>
          <w:lang w:bidi="he-IL"/>
        </w:rPr>
        <w:t xml:space="preserve">You can </w:t>
      </w:r>
      <w:r>
        <w:rPr>
          <w:rFonts w:ascii="Consolas" w:hAnsi="Consolas" w:cs="Consolas"/>
          <w:noProof/>
          <w:color w:val="000000"/>
          <w:highlight w:val="white"/>
          <w:lang w:bidi="he-IL"/>
        </w:rPr>
        <w:t>communicate also with Mongoose light C Web Server</w:t>
      </w:r>
    </w:p>
    <w:p w:rsidR="00CE4370" w:rsidRDefault="00760102" w:rsidP="005825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lang w:bidi="he-IL"/>
        </w:rPr>
      </w:pPr>
      <w:hyperlink r:id="rId12" w:history="1">
        <w:r w:rsidRPr="001E13D3">
          <w:rPr>
            <w:rStyle w:val="Hyperlink"/>
            <w:rFonts w:ascii="Consolas" w:hAnsi="Consolas" w:cs="Consolas"/>
            <w:noProof/>
            <w:lang w:bidi="he-IL"/>
          </w:rPr>
          <w:t>https://www.cesanta.com/products/binary</w:t>
        </w:r>
      </w:hyperlink>
    </w:p>
    <w:p w:rsidR="00760102" w:rsidRDefault="00A56BDC" w:rsidP="005825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lang w:bidi="he-IL"/>
        </w:rPr>
      </w:pPr>
      <w:hyperlink r:id="rId13" w:history="1">
        <w:r w:rsidRPr="001E13D3">
          <w:rPr>
            <w:rStyle w:val="Hyperlink"/>
            <w:rFonts w:ascii="Consolas" w:hAnsi="Consolas" w:cs="Consolas"/>
            <w:noProof/>
            <w:lang w:bidi="he-IL"/>
          </w:rPr>
          <w:t>https://github.com/cesanta/mongoose</w:t>
        </w:r>
      </w:hyperlink>
    </w:p>
    <w:p w:rsidR="00A56BDC" w:rsidRDefault="00A56BDC" w:rsidP="005825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highlight w:val="white"/>
          <w:lang w:bidi="he-IL"/>
        </w:rPr>
      </w:pPr>
    </w:p>
    <w:p w:rsidR="00D03E44" w:rsidRPr="00CE4370" w:rsidRDefault="006553DB" w:rsidP="005825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highlight w:val="white"/>
          <w:lang w:bidi="he-IL"/>
        </w:rPr>
        <w:t>you can see a HTTP WCF Server I build that can be call using the rest client class</w:t>
      </w:r>
      <w:bookmarkStart w:id="0" w:name="_GoBack"/>
      <w:bookmarkEnd w:id="0"/>
    </w:p>
    <w:sectPr w:rsidR="00D03E44" w:rsidRPr="00CE4370" w:rsidSect="004E1AE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94D" w:rsidRDefault="0040794D">
      <w:pPr>
        <w:spacing w:after="0" w:line="240" w:lineRule="auto"/>
      </w:pPr>
      <w:r>
        <w:separator/>
      </w:r>
    </w:p>
  </w:endnote>
  <w:endnote w:type="continuationSeparator" w:id="0">
    <w:p w:rsidR="0040794D" w:rsidRDefault="0040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3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94D" w:rsidRDefault="0040794D">
      <w:pPr>
        <w:spacing w:after="0" w:line="240" w:lineRule="auto"/>
      </w:pPr>
      <w:r>
        <w:separator/>
      </w:r>
    </w:p>
  </w:footnote>
  <w:footnote w:type="continuationSeparator" w:id="0">
    <w:p w:rsidR="0040794D" w:rsidRDefault="00407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D6E73"/>
    <w:rsid w:val="00194DF6"/>
    <w:rsid w:val="00246A36"/>
    <w:rsid w:val="003C5780"/>
    <w:rsid w:val="0040794D"/>
    <w:rsid w:val="00477D88"/>
    <w:rsid w:val="004E1AED"/>
    <w:rsid w:val="0058254C"/>
    <w:rsid w:val="005C12A5"/>
    <w:rsid w:val="006553DB"/>
    <w:rsid w:val="006737E1"/>
    <w:rsid w:val="00686BB6"/>
    <w:rsid w:val="00760102"/>
    <w:rsid w:val="00880190"/>
    <w:rsid w:val="00980D62"/>
    <w:rsid w:val="009C530A"/>
    <w:rsid w:val="00A1310C"/>
    <w:rsid w:val="00A56BDC"/>
    <w:rsid w:val="00AA5A10"/>
    <w:rsid w:val="00AD1AFB"/>
    <w:rsid w:val="00B1702B"/>
    <w:rsid w:val="00B35861"/>
    <w:rsid w:val="00B91340"/>
    <w:rsid w:val="00BF5868"/>
    <w:rsid w:val="00C10A4D"/>
    <w:rsid w:val="00CE4370"/>
    <w:rsid w:val="00D03E44"/>
    <w:rsid w:val="00D47A97"/>
    <w:rsid w:val="00E17AF7"/>
    <w:rsid w:val="00E5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2D38"/>
  <w15:docId w15:val="{0D035E2A-6BEF-4FF7-A317-E2496BDC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3C5780"/>
    <w:rPr>
      <w:color w:val="005DBA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C578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santa/mongoos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esanta.com/products/binar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project.com/Tips/497123/How-to-make-REST-requests-with-Cshar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st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74"/>
    <w:rsid w:val="0091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A9462561EE43BA9202214D9DFB29E2">
    <w:name w:val="65A9462561EE43BA9202214D9DFB29E2"/>
  </w:style>
  <w:style w:type="paragraph" w:customStyle="1" w:styleId="C7E79C78D1EF435BB9DC7E51C3EB7EE9">
    <w:name w:val="C7E79C78D1EF435BB9DC7E51C3EB7EE9"/>
  </w:style>
  <w:style w:type="paragraph" w:customStyle="1" w:styleId="C907613B3FA446DE933ADA537E4AB450">
    <w:name w:val="C907613B3FA446DE933ADA537E4AB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CA3291-ECEE-414F-9D98-67B23CA8F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25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first</dc:creator>
  <cp:lastModifiedBy>first</cp:lastModifiedBy>
  <cp:revision>23</cp:revision>
  <dcterms:created xsi:type="dcterms:W3CDTF">2017-05-26T08:35:00Z</dcterms:created>
  <dcterms:modified xsi:type="dcterms:W3CDTF">2017-05-26T09:00:00Z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